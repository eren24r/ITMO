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026D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FF7F55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68C4ACB" w14:textId="3C29F3BA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8B4BCD" w:rsidRPr="008B4BCD">
        <w:rPr>
          <w:lang w:val="ru-RU"/>
        </w:rPr>
        <w:t xml:space="preserve"> </w:t>
      </w:r>
      <w:r w:rsidR="00BB133E" w:rsidRPr="00BB133E">
        <w:rPr>
          <w:lang w:val="ru-RU"/>
        </w:rPr>
        <w:t>27</w:t>
      </w:r>
      <w:r w:rsidR="008B4BCD" w:rsidRPr="008B4BCD">
        <w:rPr>
          <w:lang w:val="ru-RU"/>
        </w:rPr>
        <w:t>.09.2022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8B4BCD">
        <w:rPr>
          <w:lang w:val="ru-RU"/>
        </w:rPr>
        <w:t>№</w:t>
      </w:r>
      <w:r w:rsidR="00BB133E" w:rsidRPr="00BB133E">
        <w:rPr>
          <w:lang w:val="ru-RU"/>
        </w:rPr>
        <w:t>2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BB133E" w:rsidRPr="00BB133E">
        <w:rPr>
          <w:lang w:val="ru-RU"/>
        </w:rPr>
        <w:t>11</w:t>
      </w:r>
      <w:r w:rsidR="008B4BCD">
        <w:rPr>
          <w:lang w:val="ru-RU"/>
        </w:rPr>
        <w:t>.</w:t>
      </w:r>
      <w:r w:rsidR="00BB133E" w:rsidRPr="00BB133E">
        <w:rPr>
          <w:lang w:val="ru-RU"/>
        </w:rPr>
        <w:t>10</w:t>
      </w:r>
      <w:r w:rsidR="008B4BCD">
        <w:rPr>
          <w:lang w:val="ru-RU"/>
        </w:rPr>
        <w:t>.2022</w:t>
      </w:r>
    </w:p>
    <w:p w14:paraId="7F1E4A6C" w14:textId="77777777" w:rsidR="00BB2341" w:rsidRDefault="00BB2341">
      <w:pPr>
        <w:pStyle w:val="Standard"/>
        <w:jc w:val="center"/>
        <w:rPr>
          <w:lang w:val="ru-RU"/>
        </w:rPr>
      </w:pPr>
    </w:p>
    <w:p w14:paraId="481A1B07" w14:textId="5D859470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8B4BCD">
        <w:rPr>
          <w:u w:val="single"/>
          <w:lang w:val="ru-RU"/>
        </w:rPr>
        <w:t>Рахматов Нематджон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8B4BCD">
        <w:rPr>
          <w:i/>
          <w:u w:val="single"/>
        </w:rPr>
        <w:t>P</w:t>
      </w:r>
      <w:r w:rsidR="008B4BCD">
        <w:rPr>
          <w:i/>
          <w:u w:val="single"/>
          <w:lang w:val="ru-RU"/>
        </w:rPr>
        <w:t>3133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2C8BB6E2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6F3BFB1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552DC0" w14:paraId="462EA516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D5B269" w14:textId="38ECAD1A" w:rsidR="00172DDB" w:rsidRPr="00172DDB" w:rsidRDefault="00172DDB">
            <w:pPr>
              <w:pStyle w:val="TableContents"/>
              <w:rPr>
                <w:color w:val="000000"/>
                <w:kern w:val="3"/>
                <w:lang w:val="ru-RU"/>
              </w:rPr>
            </w:pPr>
            <w:r w:rsidRPr="00172DDB">
              <w:rPr>
                <w:b/>
                <w:bCs/>
                <w:color w:val="000000"/>
                <w:lang w:val="ru-RU"/>
              </w:rPr>
              <w:t>Название статьи/главы книги/видеолекции</w:t>
            </w:r>
          </w:p>
          <w:p w14:paraId="34589A92" w14:textId="7915785A" w:rsidR="00BB2341" w:rsidRPr="00552DC0" w:rsidRDefault="00552DC0">
            <w:pPr>
              <w:pStyle w:val="TableContents"/>
              <w:rPr>
                <w:lang w:val="ru-RU"/>
              </w:rPr>
            </w:pPr>
            <w:r w:rsidRPr="00552DC0">
              <w:rPr>
                <w:lang w:val="ru-RU"/>
              </w:rPr>
              <w:t>СЖАТИЕ ДАННЫХ</w:t>
            </w:r>
          </w:p>
        </w:tc>
      </w:tr>
      <w:tr w:rsidR="00BB2341" w14:paraId="47AE452C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8012DD" w14:textId="71970651" w:rsidR="00BB2341" w:rsidRDefault="00BB2341">
            <w:pPr>
              <w:pStyle w:val="NormalWeb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7A6061E7" w14:textId="07470CE2" w:rsidR="00BB2341" w:rsidRPr="00C147AC" w:rsidRDefault="00552DC0">
            <w:pPr>
              <w:pStyle w:val="TableContents"/>
              <w:jc w:val="both"/>
              <w:rPr>
                <w:lang w:val="ru-RU"/>
              </w:rPr>
            </w:pPr>
            <w:r w:rsidRPr="00552DC0">
              <w:rPr>
                <w:rStyle w:val="w"/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Д</w:t>
            </w:r>
            <w:r w:rsidRPr="00552DC0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.</w:t>
            </w:r>
            <w:r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Ватолин</w:t>
            </w:r>
            <w:r w:rsidRPr="00552DC0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,</w:t>
            </w:r>
            <w:r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А</w:t>
            </w:r>
            <w:r w:rsidRPr="00552DC0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.</w:t>
            </w:r>
            <w:r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Ратушняк</w:t>
            </w:r>
            <w:r w:rsidRPr="00552DC0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,</w:t>
            </w:r>
            <w:r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М</w:t>
            </w:r>
            <w:r w:rsidRPr="00552DC0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.</w:t>
            </w:r>
            <w:r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Смирнов</w:t>
            </w:r>
            <w:r w:rsidRPr="00552DC0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,</w:t>
            </w:r>
            <w:r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В</w:t>
            </w:r>
            <w:r w:rsidRPr="00552DC0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.</w:t>
            </w:r>
            <w:r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Юкин</w:t>
            </w:r>
            <w:r w:rsidRPr="00552DC0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  <w:lang w:val="ru-RU"/>
              </w:rPr>
              <w:t>.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Методы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сжатия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данных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98CEE8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27467B0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55EA0F09" w14:textId="34435DD7" w:rsidR="00BB2341" w:rsidRPr="00C147AC" w:rsidRDefault="00552DC0" w:rsidP="0028630C">
            <w:pPr>
              <w:pStyle w:val="TableContents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2002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4FAA28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7E3F8ADB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6BEFAF4" w14:textId="269B87B7" w:rsidR="00BB2341" w:rsidRDefault="007E2FBE">
            <w:pPr>
              <w:pStyle w:val="TableContents"/>
              <w:jc w:val="center"/>
            </w:pPr>
            <w:r>
              <w:rPr>
                <w:lang w:val="ru-RU"/>
              </w:rPr>
              <w:t>1469</w:t>
            </w:r>
          </w:p>
        </w:tc>
      </w:tr>
      <w:tr w:rsidR="00BB2341" w:rsidRPr="00552DC0" w14:paraId="77C9D985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A07D5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3EF5D3C4" w14:textId="7060F548" w:rsidR="00BB2341" w:rsidRPr="00552DC0" w:rsidRDefault="00552DC0">
            <w:pPr>
              <w:pStyle w:val="TableContents"/>
              <w:rPr>
                <w:lang w:val="ru-RU"/>
              </w:rPr>
            </w:pPr>
            <w:hyperlink r:id="rId8" w:history="1">
              <w:r w:rsidRPr="00552DC0">
                <w:rPr>
                  <w:rStyle w:val="Hyperlink"/>
                </w:rPr>
                <w:t>https</w:t>
              </w:r>
              <w:r w:rsidRPr="00552DC0">
                <w:rPr>
                  <w:rStyle w:val="Hyperlink"/>
                  <w:lang w:val="ru-RU"/>
                </w:rPr>
                <w:t>://</w:t>
              </w:r>
              <w:r w:rsidRPr="00552DC0">
                <w:rPr>
                  <w:rStyle w:val="Hyperlink"/>
                </w:rPr>
                <w:t>dic</w:t>
              </w:r>
              <w:r w:rsidRPr="00552DC0">
                <w:rPr>
                  <w:rStyle w:val="Hyperlink"/>
                  <w:lang w:val="ru-RU"/>
                </w:rPr>
                <w:t>.</w:t>
              </w:r>
              <w:r w:rsidRPr="00552DC0">
                <w:rPr>
                  <w:rStyle w:val="Hyperlink"/>
                </w:rPr>
                <w:t>academic</w:t>
              </w:r>
              <w:r w:rsidRPr="00552DC0">
                <w:rPr>
                  <w:rStyle w:val="Hyperlink"/>
                  <w:lang w:val="ru-RU"/>
                </w:rPr>
                <w:t>.</w:t>
              </w:r>
              <w:r w:rsidRPr="00552DC0">
                <w:rPr>
                  <w:rStyle w:val="Hyperlink"/>
                </w:rPr>
                <w:t>ru</w:t>
              </w:r>
              <w:r w:rsidRPr="00552DC0">
                <w:rPr>
                  <w:rStyle w:val="Hyperlink"/>
                  <w:lang w:val="ru-RU"/>
                </w:rPr>
                <w:t>/</w:t>
              </w:r>
              <w:r w:rsidRPr="00552DC0">
                <w:rPr>
                  <w:rStyle w:val="Hyperlink"/>
                </w:rPr>
                <w:t>dic</w:t>
              </w:r>
              <w:r w:rsidRPr="00552DC0">
                <w:rPr>
                  <w:rStyle w:val="Hyperlink"/>
                  <w:lang w:val="ru-RU"/>
                </w:rPr>
                <w:t>.</w:t>
              </w:r>
              <w:r w:rsidRPr="00552DC0">
                <w:rPr>
                  <w:rStyle w:val="Hyperlink"/>
                </w:rPr>
                <w:t>nsf</w:t>
              </w:r>
              <w:r w:rsidRPr="00552DC0">
                <w:rPr>
                  <w:rStyle w:val="Hyperlink"/>
                  <w:lang w:val="ru-RU"/>
                </w:rPr>
                <w:t>/</w:t>
              </w:r>
              <w:r w:rsidRPr="00552DC0">
                <w:rPr>
                  <w:rStyle w:val="Hyperlink"/>
                </w:rPr>
                <w:t>ruwiki</w:t>
              </w:r>
              <w:r w:rsidRPr="00552DC0">
                <w:rPr>
                  <w:rStyle w:val="Hyperlink"/>
                  <w:lang w:val="ru-RU"/>
                </w:rPr>
                <w:t>/20758</w:t>
              </w:r>
            </w:hyperlink>
          </w:p>
        </w:tc>
      </w:tr>
      <w:tr w:rsidR="00BB2341" w:rsidRPr="00552DC0" w14:paraId="61C5DD77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AAC2EC" w14:textId="77777777" w:rsidR="00BB2341" w:rsidRPr="007E2FBE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55EB35AB" w14:textId="304403C6" w:rsidR="00552DC0" w:rsidRPr="00552DC0" w:rsidRDefault="00552DC0" w:rsidP="00552DC0">
            <w:pPr>
              <w:widowControl/>
              <w:shd w:val="clear" w:color="auto" w:fill="FFFFFF"/>
              <w:suppressAutoHyphens w:val="0"/>
              <w:textAlignment w:val="auto"/>
              <w:rPr>
                <w:rFonts w:asciiTheme="minorHAnsi" w:hAnsiTheme="minorHAnsi"/>
                <w:i/>
                <w:iCs/>
                <w:shd w:val="clear" w:color="auto" w:fill="FFFFFF"/>
                <w:lang w:val="ru-RU"/>
              </w:rPr>
            </w:pP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data</w:t>
            </w:r>
            <w:r w:rsidRPr="00552DC0">
              <w:rPr>
                <w:rStyle w:val="w"/>
                <w:lang w:val="ru-RU"/>
              </w:rPr>
              <w:t> 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compression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 xml:space="preserve">, </w:t>
            </w:r>
            <w:hyperlink r:id="rId9" w:history="1">
              <w:r w:rsidRPr="00552DC0">
                <w:rPr>
                  <w:rStyle w:val="w"/>
                  <w:rFonts w:ascii="Helvetica" w:hAnsi="Helvetica"/>
                  <w:color w:val="000000"/>
                  <w:sz w:val="21"/>
                  <w:szCs w:val="21"/>
                  <w:shd w:val="clear" w:color="auto" w:fill="FFFFFF"/>
                  <w:lang w:val="ru-RU"/>
                </w:rPr>
                <w:t>Сжатие без потерь</w:t>
              </w:r>
            </w:hyperlink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 xml:space="preserve">, </w:t>
            </w:r>
            <w:hyperlink r:id="rId10" w:history="1">
              <w:r w:rsidRPr="00552DC0">
                <w:rPr>
                  <w:rStyle w:val="w"/>
                  <w:rFonts w:ascii="Helvetica" w:hAnsi="Helvetica"/>
                  <w:color w:val="000000"/>
                  <w:sz w:val="21"/>
                  <w:szCs w:val="21"/>
                  <w:shd w:val="clear" w:color="auto" w:fill="FFFFFF"/>
                  <w:lang w:val="ru-RU"/>
                </w:rPr>
                <w:t>Сжатие с потерями</w:t>
              </w:r>
            </w:hyperlink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,</w:t>
            </w:r>
            <w:r>
              <w:rPr>
                <w:rStyle w:val="w"/>
                <w:i/>
                <w:iCs/>
                <w:shd w:val="clear" w:color="auto" w:fill="FFFFFF"/>
                <w:lang w:val="ru-RU"/>
              </w:rPr>
              <w:t xml:space="preserve"> 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оперативной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памяти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(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под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промежуточные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данные</w:t>
            </w:r>
            <w:r w:rsidRPr="00552DC0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)</w:t>
            </w:r>
            <w:r>
              <w:rPr>
                <w:rFonts w:asciiTheme="minorHAnsi" w:hAnsiTheme="minorHAnsi"/>
                <w:color w:val="000000"/>
                <w:sz w:val="21"/>
                <w:szCs w:val="21"/>
                <w:shd w:val="clear" w:color="auto" w:fill="FFFFFF"/>
                <w:lang w:val="ru-RU"/>
              </w:rPr>
              <w:t xml:space="preserve">, 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постоянной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памяти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(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под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код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программы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и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константы</w:t>
            </w:r>
            <w:r w:rsidRPr="00552DC0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)</w:t>
            </w:r>
          </w:p>
          <w:p w14:paraId="724BD20B" w14:textId="3B76B92A" w:rsidR="00BB2341" w:rsidRPr="00552DC0" w:rsidRDefault="00BB2341">
            <w:pPr>
              <w:pStyle w:val="TableContents"/>
              <w:rPr>
                <w:rFonts w:asciiTheme="minorHAnsi" w:hAnsiTheme="minorHAnsi"/>
                <w:lang w:val="ru-RU"/>
              </w:rPr>
            </w:pPr>
          </w:p>
        </w:tc>
      </w:tr>
      <w:tr w:rsidR="00BB2341" w:rsidRPr="00552DC0" w14:paraId="0B110191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CE069A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355A13B9" w14:textId="149B1E65" w:rsidR="00BB2341" w:rsidRPr="007E307F" w:rsidRDefault="00552DC0" w:rsidP="007E307F">
            <w:pPr>
              <w:pStyle w:val="TableContents"/>
              <w:numPr>
                <w:ilvl w:val="0"/>
                <w:numId w:val="4"/>
              </w:numPr>
              <w:ind w:left="381"/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Сжатие</w:t>
            </w:r>
            <w:r w:rsidRPr="007E307F">
              <w:rPr>
                <w:rStyle w:val="w"/>
                <w:lang w:val="ru-RU"/>
              </w:rPr>
              <w:t> 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основано</w:t>
            </w:r>
            <w:r w:rsidRPr="007E307F">
              <w:rPr>
                <w:rStyle w:val="w"/>
                <w:lang w:val="ru-RU"/>
              </w:rPr>
              <w:t> </w:t>
            </w:r>
            <w:hyperlink r:id="rId11" w:history="1">
              <w:r w:rsidRPr="007E307F">
                <w:rPr>
                  <w:rStyle w:val="w"/>
                  <w:rFonts w:ascii="Helvetica" w:hAnsi="Helvetica"/>
                  <w:color w:val="000000"/>
                  <w:sz w:val="21"/>
                  <w:szCs w:val="21"/>
                  <w:shd w:val="clear" w:color="auto" w:fill="FFFFFF"/>
                  <w:lang w:val="ru-RU"/>
                </w:rPr>
                <w:t>избыточности</w:t>
              </w:r>
            </w:hyperlink>
            <w:r w:rsidR="007E307F"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в</w:t>
            </w:r>
            <w:r w:rsidRPr="007E307F">
              <w:rPr>
                <w:rStyle w:val="w"/>
                <w:lang w:val="ru-RU"/>
              </w:rPr>
              <w:t> 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исходных</w:t>
            </w:r>
            <w:r w:rsidRPr="007E307F">
              <w:rPr>
                <w:rStyle w:val="w"/>
                <w:lang w:val="ru-RU"/>
              </w:rPr>
              <w:t> </w:t>
            </w:r>
            <w:r w:rsidRPr="00552DC0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данных</w:t>
            </w:r>
            <w:r w:rsidRPr="007E307F">
              <w:rPr>
                <w:rStyle w:val="w"/>
                <w:lang w:val="ru-RU"/>
              </w:rPr>
              <w:t>.</w:t>
            </w:r>
            <w:r w:rsidR="007E2FBE"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1DE9B906" w14:textId="51BC49BD" w:rsidR="007E307F" w:rsidRPr="007E307F" w:rsidRDefault="007E307F" w:rsidP="007E307F">
            <w:pPr>
              <w:pStyle w:val="TableContents"/>
              <w:numPr>
                <w:ilvl w:val="0"/>
                <w:numId w:val="4"/>
              </w:numPr>
              <w:ind w:left="381"/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В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основе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любого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способа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сжатия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лежит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модель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избыточности</w:t>
            </w:r>
            <w:r w:rsidRPr="007E307F">
              <w:rPr>
                <w:rStyle w:val="w"/>
                <w:lang w:val="ru-RU"/>
              </w:rPr>
              <w:t>.</w:t>
            </w:r>
          </w:p>
          <w:p w14:paraId="3F65C8CD" w14:textId="452B2099" w:rsidR="007E307F" w:rsidRPr="007E307F" w:rsidRDefault="007E307F" w:rsidP="007E307F">
            <w:pPr>
              <w:pStyle w:val="TableContents"/>
              <w:numPr>
                <w:ilvl w:val="0"/>
                <w:numId w:val="4"/>
              </w:numPr>
              <w:ind w:left="381"/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</w:pP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При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использовании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сжатия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без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потерь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возможно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полное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восстановление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исходных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данных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.</w:t>
            </w:r>
          </w:p>
          <w:p w14:paraId="228E56F0" w14:textId="15746D48" w:rsidR="007E307F" w:rsidRPr="007E307F" w:rsidRDefault="007E307F" w:rsidP="007E307F">
            <w:pPr>
              <w:pStyle w:val="TableContents"/>
              <w:numPr>
                <w:ilvl w:val="0"/>
                <w:numId w:val="4"/>
              </w:numPr>
              <w:ind w:left="381"/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</w:pP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Коэффициент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сжатия</w:t>
            </w:r>
            <w:r w:rsidRPr="007E307F">
              <w:rPr>
                <w:rStyle w:val="w"/>
                <w:lang w:val="ru-RU"/>
              </w:rPr>
              <w:t> —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основная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характеристика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алгоритма</w:t>
            </w:r>
            <w:r w:rsidRPr="007E307F">
              <w:rPr>
                <w:rStyle w:val="w"/>
                <w:lang w:val="ru-RU"/>
              </w:rPr>
              <w:t> 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сжатия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.</w:t>
            </w:r>
          </w:p>
          <w:p w14:paraId="5BB35D59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7E307F" w14:paraId="47B43843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675D02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210CE80" w14:textId="7AA2C1EB" w:rsidR="007968D6" w:rsidRPr="00F1468D" w:rsidRDefault="007E307F" w:rsidP="00F1468D">
            <w:pPr>
              <w:pStyle w:val="TableContents"/>
              <w:numPr>
                <w:ilvl w:val="0"/>
                <w:numId w:val="7"/>
              </w:numPr>
              <w:ind w:left="327"/>
              <w:rPr>
                <w:rStyle w:val="w"/>
                <w:lang w:val="ru-RU"/>
              </w:rPr>
            </w:pP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Сжатие</w:t>
            </w:r>
            <w:r w:rsidRPr="007E307F">
              <w:rPr>
                <w:rStyle w:val="w"/>
                <w:lang w:val="ru-RU"/>
              </w:rPr>
              <w:t xml:space="preserve"> данных – </w:t>
            </w:r>
            <w:r w:rsidRPr="007E307F">
              <w:rPr>
                <w:rStyle w:val="w"/>
                <w:color w:val="000000"/>
                <w:sz w:val="21"/>
                <w:szCs w:val="21"/>
                <w:lang w:val="ru-RU"/>
              </w:rPr>
              <w:t>у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скор</w:t>
            </w:r>
            <w:r w:rsidRPr="007E307F">
              <w:rPr>
                <w:rStyle w:val="w"/>
                <w:color w:val="000000"/>
                <w:sz w:val="21"/>
                <w:szCs w:val="21"/>
                <w:lang w:val="ru-RU"/>
              </w:rPr>
              <w:t>ить</w:t>
            </w:r>
            <w:r w:rsidRPr="007E307F"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 xml:space="preserve"> скорость передачи данных</w:t>
            </w:r>
          </w:p>
          <w:p w14:paraId="6B5DDF33" w14:textId="37BADFEE" w:rsidR="00F1468D" w:rsidRDefault="00F1468D" w:rsidP="00F1468D">
            <w:pPr>
              <w:pStyle w:val="TableContents"/>
              <w:numPr>
                <w:ilvl w:val="0"/>
                <w:numId w:val="7"/>
              </w:numPr>
              <w:ind w:left="327"/>
              <w:rPr>
                <w:rStyle w:val="w"/>
                <w:lang w:val="ru-RU"/>
              </w:rPr>
            </w:pPr>
            <w:r>
              <w:rPr>
                <w:rStyle w:val="w"/>
                <w:lang w:val="ru-RU"/>
              </w:rPr>
              <w:t xml:space="preserve">Эконом памяти </w:t>
            </w:r>
          </w:p>
          <w:p w14:paraId="61924C3C" w14:textId="6F041738" w:rsidR="00F1468D" w:rsidRPr="005C401C" w:rsidRDefault="00F1468D" w:rsidP="005C401C">
            <w:pPr>
              <w:pStyle w:val="TableContents"/>
              <w:numPr>
                <w:ilvl w:val="0"/>
                <w:numId w:val="7"/>
              </w:numPr>
              <w:ind w:left="327"/>
              <w:rPr>
                <w:rStyle w:val="w"/>
                <w:lang w:val="ru-RU"/>
              </w:rPr>
            </w:pPr>
            <w:r>
              <w:rPr>
                <w:rStyle w:val="w"/>
                <w:lang w:val="ru-RU"/>
              </w:rPr>
              <w:t>Разные алгоритмы сжатые</w:t>
            </w:r>
          </w:p>
          <w:p w14:paraId="3F4EA8F3" w14:textId="557C82FC" w:rsidR="00F1468D" w:rsidRDefault="00F1468D" w:rsidP="00F1468D">
            <w:pPr>
              <w:pStyle w:val="TableContents"/>
              <w:ind w:left="381"/>
              <w:rPr>
                <w:lang w:val="ru-RU"/>
              </w:rPr>
            </w:pPr>
          </w:p>
        </w:tc>
      </w:tr>
      <w:tr w:rsidR="00BB2341" w:rsidRPr="00F1468D" w14:paraId="0FB81272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F2ED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B839197" w14:textId="1088D7C2" w:rsidR="00F1468D" w:rsidRPr="00F1468D" w:rsidRDefault="00F1468D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F1468D">
              <w:rPr>
                <w:rFonts w:ascii="Roboto" w:hAnsi="Roboto"/>
                <w:color w:val="222222"/>
                <w:sz w:val="23"/>
                <w:szCs w:val="23"/>
                <w:shd w:val="clear" w:color="auto" w:fill="FFFFFF"/>
                <w:lang w:val="ru-RU"/>
              </w:rPr>
              <w:t>При использовании данных необходимо сначала распаковать данные</w:t>
            </w:r>
          </w:p>
          <w:p w14:paraId="2BC97EDB" w14:textId="06DE67FE" w:rsidR="00BB2341" w:rsidRPr="00F1468D" w:rsidRDefault="00F1468D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ascii="Roboto" w:hAnsi="Roboto"/>
                <w:color w:val="222222"/>
                <w:sz w:val="23"/>
                <w:szCs w:val="23"/>
                <w:shd w:val="clear" w:color="auto" w:fill="FFFFFF"/>
                <w:lang w:val="ru-RU"/>
              </w:rPr>
              <w:t>Н</w:t>
            </w:r>
            <w:r>
              <w:rPr>
                <w:rFonts w:ascii="Roboto" w:hAnsi="Roboto"/>
                <w:color w:val="222222"/>
                <w:sz w:val="23"/>
                <w:szCs w:val="23"/>
                <w:shd w:val="clear" w:color="auto" w:fill="FFFFFF"/>
              </w:rPr>
              <w:t>агрузк</w:t>
            </w:r>
            <w:r>
              <w:rPr>
                <w:rFonts w:ascii="Roboto" w:hAnsi="Roboto"/>
                <w:color w:val="222222"/>
                <w:sz w:val="23"/>
                <w:szCs w:val="23"/>
                <w:shd w:val="clear" w:color="auto" w:fill="FFFFFF"/>
                <w:lang w:val="ru-RU"/>
              </w:rPr>
              <w:t>а</w:t>
            </w:r>
            <w:r>
              <w:rPr>
                <w:rFonts w:ascii="Roboto" w:hAnsi="Roboto"/>
                <w:color w:val="222222"/>
                <w:sz w:val="23"/>
                <w:szCs w:val="23"/>
                <w:shd w:val="clear" w:color="auto" w:fill="FFFFFF"/>
              </w:rPr>
              <w:t xml:space="preserve"> на ЦП</w:t>
            </w:r>
          </w:p>
          <w:p w14:paraId="3B67947B" w14:textId="46F81B65" w:rsidR="00F1468D" w:rsidRPr="00616AC6" w:rsidRDefault="005C401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ascii="Roboto" w:hAnsi="Roboto"/>
                <w:color w:val="222222"/>
                <w:sz w:val="23"/>
                <w:szCs w:val="23"/>
                <w:shd w:val="clear" w:color="auto" w:fill="FFFFFF"/>
                <w:lang w:val="ru-RU"/>
              </w:rPr>
              <w:t>Возможно п</w:t>
            </w:r>
            <w:r w:rsidR="00F1468D">
              <w:rPr>
                <w:rFonts w:ascii="Roboto" w:hAnsi="Roboto"/>
                <w:color w:val="222222"/>
                <w:sz w:val="23"/>
                <w:szCs w:val="23"/>
                <w:shd w:val="clear" w:color="auto" w:fill="FFFFFF"/>
                <w:lang w:val="ru-RU"/>
              </w:rPr>
              <w:t>отеря данных во время сжатые</w:t>
            </w:r>
          </w:p>
        </w:tc>
      </w:tr>
      <w:tr w:rsidR="00BB2341" w:rsidRPr="00552DC0" w14:paraId="7202E83F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85823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0"/>
                <w:b/>
                <w:bCs/>
                <w:lang w:val="ru-RU"/>
              </w:rPr>
              <w:footnoteReference w:id="1"/>
            </w:r>
          </w:p>
          <w:p w14:paraId="0C49FD73" w14:textId="5DA28E96" w:rsidR="00BB2341" w:rsidRDefault="005C401C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Друг сказал другу: «Ооо есть манга-библиотека (японские комиксы)»</w:t>
            </w:r>
          </w:p>
          <w:p w14:paraId="09F73BFC" w14:textId="27D37710" w:rsidR="005C401C" w:rsidRDefault="005C401C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Друг ответил:  «Ооо, есть документация? Что он делаеть? Скачиваеть манги и комикси?»</w:t>
            </w:r>
          </w:p>
          <w:p w14:paraId="38661DF5" w14:textId="5E93BD3E" w:rsidR="005C401C" w:rsidRPr="0095161E" w:rsidRDefault="005C401C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-«Ахахха, нет это настоящая библиотека комиксов и манг!»</w:t>
            </w:r>
          </w:p>
          <w:p w14:paraId="0D8CEA3D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74949AAA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7AD93" w14:textId="77777777" w:rsidR="00D84513" w:rsidRDefault="00D84513">
      <w:r>
        <w:separator/>
      </w:r>
    </w:p>
  </w:endnote>
  <w:endnote w:type="continuationSeparator" w:id="0">
    <w:p w14:paraId="352F298A" w14:textId="77777777" w:rsidR="00D84513" w:rsidRDefault="00D8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8F41B" w14:textId="77777777" w:rsidR="00D84513" w:rsidRDefault="00D84513">
      <w:r>
        <w:separator/>
      </w:r>
    </w:p>
  </w:footnote>
  <w:footnote w:type="continuationSeparator" w:id="0">
    <w:p w14:paraId="23DCE8E6" w14:textId="77777777" w:rsidR="00D84513" w:rsidRDefault="00D84513">
      <w:r>
        <w:continuationSeparator/>
      </w:r>
    </w:p>
  </w:footnote>
  <w:footnote w:id="1">
    <w:p w14:paraId="40C5940D" w14:textId="77777777" w:rsidR="00BB2341" w:rsidRPr="00616AC6" w:rsidRDefault="00BB2341">
      <w:pPr>
        <w:pStyle w:val="FootnoteText"/>
        <w:rPr>
          <w:lang w:val="ru-RU"/>
        </w:rPr>
      </w:pPr>
      <w:r>
        <w:rPr>
          <w:rStyle w:val="a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6B020B78"/>
    <w:multiLevelType w:val="hybridMultilevel"/>
    <w:tmpl w:val="4C56DD12"/>
    <w:lvl w:ilvl="0" w:tplc="E9CCD2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6D6B"/>
    <w:multiLevelType w:val="multilevel"/>
    <w:tmpl w:val="C006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7221EE"/>
    <w:multiLevelType w:val="multilevel"/>
    <w:tmpl w:val="E4B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1662988">
    <w:abstractNumId w:val="0"/>
  </w:num>
  <w:num w:numId="2" w16cid:durableId="2016573055">
    <w:abstractNumId w:val="1"/>
  </w:num>
  <w:num w:numId="3" w16cid:durableId="1061951722">
    <w:abstractNumId w:val="2"/>
  </w:num>
  <w:num w:numId="4" w16cid:durableId="47148648">
    <w:abstractNumId w:val="3"/>
  </w:num>
  <w:num w:numId="5" w16cid:durableId="420639595">
    <w:abstractNumId w:val="6"/>
  </w:num>
  <w:num w:numId="6" w16cid:durableId="810489330">
    <w:abstractNumId w:val="5"/>
  </w:num>
  <w:num w:numId="7" w16cid:durableId="297421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949B7"/>
    <w:rsid w:val="000A4623"/>
    <w:rsid w:val="000D4408"/>
    <w:rsid w:val="00172DDB"/>
    <w:rsid w:val="0028630C"/>
    <w:rsid w:val="0040677F"/>
    <w:rsid w:val="00470D06"/>
    <w:rsid w:val="004A7A56"/>
    <w:rsid w:val="00552DC0"/>
    <w:rsid w:val="005C401C"/>
    <w:rsid w:val="00616AC6"/>
    <w:rsid w:val="007932EB"/>
    <w:rsid w:val="007968D6"/>
    <w:rsid w:val="007E2FBE"/>
    <w:rsid w:val="007E307F"/>
    <w:rsid w:val="00817B2B"/>
    <w:rsid w:val="00837A5C"/>
    <w:rsid w:val="008B4BCD"/>
    <w:rsid w:val="009441BB"/>
    <w:rsid w:val="0095161E"/>
    <w:rsid w:val="00952663"/>
    <w:rsid w:val="00977D58"/>
    <w:rsid w:val="009A5D61"/>
    <w:rsid w:val="009C16CA"/>
    <w:rsid w:val="009E6EF7"/>
    <w:rsid w:val="00AF2AFC"/>
    <w:rsid w:val="00AF60B4"/>
    <w:rsid w:val="00BA76DB"/>
    <w:rsid w:val="00BB133E"/>
    <w:rsid w:val="00BB2341"/>
    <w:rsid w:val="00C147AC"/>
    <w:rsid w:val="00C6418F"/>
    <w:rsid w:val="00C71295"/>
    <w:rsid w:val="00D657A6"/>
    <w:rsid w:val="00D84513"/>
    <w:rsid w:val="00E552CF"/>
    <w:rsid w:val="00F1468D"/>
    <w:rsid w:val="00F20350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A5C6A7"/>
  <w15:chartTrackingRefBased/>
  <w15:docId w15:val="{10A16095-6F7B-4FE3-84F0-B44594D8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a">
    <w:name w:val="Текст сноски Знак"/>
    <w:rPr>
      <w:kern w:val="1"/>
      <w:lang w:val="en-US" w:bidi="en-US"/>
    </w:rPr>
  </w:style>
  <w:style w:type="character" w:customStyle="1" w:styleId="a0">
    <w:name w:val="Символ сноски"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1">
    <w:name w:val="Символы концевой сноски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7AC"/>
    <w:rPr>
      <w:color w:val="605E5C"/>
      <w:shd w:val="clear" w:color="auto" w:fill="E1DFDD"/>
    </w:rPr>
  </w:style>
  <w:style w:type="character" w:customStyle="1" w:styleId="w">
    <w:name w:val="w"/>
    <w:basedOn w:val="DefaultParagraphFont"/>
    <w:rsid w:val="00552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2075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c.academic.ru/dic.nsf/ruwiki/93689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c.academic.ru/dic.nsf/ruwiki/12272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386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13FB8-B3F6-49D5-AE57-7DD61C88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2080</CharactersWithSpaces>
  <SharedDoc>false</SharedDoc>
  <HLinks>
    <vt:vector size="6" baseType="variant">
      <vt:variant>
        <vt:i4>5439607</vt:i4>
      </vt:variant>
      <vt:variant>
        <vt:i4>0</vt:i4>
      </vt:variant>
      <vt:variant>
        <vt:i4>0</vt:i4>
      </vt:variant>
      <vt:variant>
        <vt:i4>5</vt:i4>
      </vt:variant>
      <vt:variant>
        <vt:lpwstr>https://studref.com/400511/informatika/informatsiya_izmerenie%23254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Рахматов Неъматджон Наимджонович</cp:lastModifiedBy>
  <cp:revision>3</cp:revision>
  <cp:lastPrinted>1899-12-31T21:00:00Z</cp:lastPrinted>
  <dcterms:created xsi:type="dcterms:W3CDTF">2022-09-29T19:17:00Z</dcterms:created>
  <dcterms:modified xsi:type="dcterms:W3CDTF">2022-10-10T17:11:00Z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