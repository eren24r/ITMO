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477B" w14:textId="77777777" w:rsidR="00B83B1F" w:rsidRPr="00616AC6" w:rsidRDefault="00B83B1F" w:rsidP="00B83B1F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61AD305E" w14:textId="77777777" w:rsidR="00B83B1F" w:rsidRDefault="00B83B1F" w:rsidP="00B83B1F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C257B90" w14:textId="743356EF" w:rsidR="00B83B1F" w:rsidRPr="00616AC6" w:rsidRDefault="00B83B1F" w:rsidP="00B83B1F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</w:t>
      </w:r>
      <w:r w:rsidRPr="008B4BCD">
        <w:rPr>
          <w:lang w:val="ru-RU"/>
        </w:rPr>
        <w:t xml:space="preserve"> </w:t>
      </w:r>
      <w:r>
        <w:rPr>
          <w:lang w:val="ru-RU"/>
        </w:rPr>
        <w:t>25</w:t>
      </w:r>
      <w:r w:rsidRPr="008B4BCD">
        <w:rPr>
          <w:lang w:val="ru-RU"/>
        </w:rPr>
        <w:t>.</w:t>
      </w:r>
      <w:r w:rsidRPr="00F573B0">
        <w:rPr>
          <w:lang w:val="ru-RU"/>
        </w:rPr>
        <w:t>1</w:t>
      </w:r>
      <w:r w:rsidRPr="008B4BCD">
        <w:rPr>
          <w:lang w:val="ru-RU"/>
        </w:rPr>
        <w:t>0.2022</w:t>
      </w:r>
      <w:r>
        <w:rPr>
          <w:lang w:val="ru-RU"/>
        </w:rPr>
        <w:tab/>
        <w:t>Номер прошедшей лекции: №</w:t>
      </w:r>
      <w:r w:rsidR="00412533">
        <w:rPr>
          <w:lang w:val="ru-RU"/>
        </w:rPr>
        <w:t>4</w:t>
      </w:r>
      <w:r>
        <w:rPr>
          <w:lang w:val="ru-RU"/>
        </w:rPr>
        <w:tab/>
        <w:t>Дата сдачи: 8.</w:t>
      </w:r>
      <w:r w:rsidRPr="00BB133E">
        <w:rPr>
          <w:lang w:val="ru-RU"/>
        </w:rPr>
        <w:t>1</w:t>
      </w:r>
      <w:r>
        <w:rPr>
          <w:lang w:val="ru-RU"/>
        </w:rPr>
        <w:t>1.2022</w:t>
      </w:r>
    </w:p>
    <w:p w14:paraId="1D2E734F" w14:textId="4CFEE1FB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B83B1F">
        <w:rPr>
          <w:u w:val="single"/>
          <w:lang w:val="ru-RU"/>
        </w:rPr>
        <w:t>Рахматов Нематджон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0F5160">
        <w:rPr>
          <w:i/>
          <w:u w:val="single"/>
          <w:lang w:val="ru-RU"/>
        </w:rPr>
        <w:t>Р31</w:t>
      </w:r>
      <w:r w:rsidR="00934903">
        <w:rPr>
          <w:i/>
          <w:u w:val="single"/>
          <w:lang w:val="ru-RU"/>
        </w:rPr>
        <w:t>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A0A657C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1BE3F9FA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0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412533" w14:paraId="01CDAC70" w14:textId="77777777" w:rsidTr="00747B44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F99A94" w14:textId="77777777" w:rsidR="002E61CA" w:rsidRDefault="00BB2341" w:rsidP="002E61C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69ABE06D" w14:textId="77777777" w:rsidR="00BB2341" w:rsidRPr="00747B44" w:rsidRDefault="002D1A41" w:rsidP="002E61CA">
            <w:pPr>
              <w:pStyle w:val="TableContents"/>
              <w:rPr>
                <w:lang w:val="ru-RU"/>
              </w:rPr>
            </w:pPr>
            <w:r w:rsidRPr="00747B44">
              <w:rPr>
                <w:sz w:val="32"/>
                <w:lang w:val="ru-RU"/>
              </w:rPr>
              <w:t>Intel рассказала о Lakefield</w:t>
            </w:r>
          </w:p>
        </w:tc>
      </w:tr>
      <w:tr w:rsidR="00BB2341" w14:paraId="345A173A" w14:textId="77777777" w:rsidTr="00747B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5CFB4F" w14:textId="77777777" w:rsidR="00BB2341" w:rsidRDefault="00BB2341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6C21EF7F" w14:textId="77777777" w:rsidR="00BB2341" w:rsidRPr="002E61CA" w:rsidRDefault="00000000">
            <w:pPr>
              <w:pStyle w:val="TableContents"/>
              <w:jc w:val="both"/>
              <w:rPr>
                <w:lang w:val="ru-RU"/>
              </w:rPr>
            </w:pPr>
            <w:hyperlink r:id="rId7" w:history="1">
              <w:r w:rsidR="002B042A" w:rsidRPr="002E61CA">
                <w:rPr>
                  <w:bCs/>
                  <w:lang w:val="ru-RU"/>
                </w:rPr>
                <w:t>Марк Хакман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DDE42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C748561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4A7A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D2DE0BD" w14:textId="77777777" w:rsidR="00BB2341" w:rsidRDefault="00BB2341" w:rsidP="002B042A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"_</w:t>
            </w:r>
            <w:r w:rsidR="002B042A">
              <w:rPr>
                <w:lang w:val="ru-RU"/>
              </w:rPr>
              <w:t xml:space="preserve">23_"__августа </w:t>
            </w:r>
            <w:r>
              <w:rPr>
                <w:lang w:val="ru-RU"/>
              </w:rPr>
              <w:t>201</w:t>
            </w:r>
            <w:r w:rsidR="002B042A">
              <w:rPr>
                <w:lang w:val="ru-RU"/>
              </w:rPr>
              <w:t>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1367F0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77871B48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52E82BC" w14:textId="77777777" w:rsidR="00BB2341" w:rsidRDefault="002E61CA">
            <w:pPr>
              <w:pStyle w:val="TableContents"/>
              <w:jc w:val="center"/>
            </w:pPr>
            <w:r>
              <w:rPr>
                <w:lang w:val="ru-RU"/>
              </w:rPr>
              <w:t>405</w:t>
            </w:r>
          </w:p>
        </w:tc>
      </w:tr>
      <w:tr w:rsidR="00BB2341" w:rsidRPr="00412533" w14:paraId="5621C5A6" w14:textId="77777777" w:rsidTr="00747B44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39D6FF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68F9E70D" w14:textId="77777777" w:rsidR="00BB2341" w:rsidRPr="00616AC6" w:rsidRDefault="002B042A">
            <w:pPr>
              <w:pStyle w:val="TableContents"/>
              <w:rPr>
                <w:lang w:val="ru-RU"/>
              </w:rPr>
            </w:pPr>
            <w:r w:rsidRPr="002B042A">
              <w:rPr>
                <w:bCs/>
                <w:i/>
                <w:lang w:val="ru-RU"/>
              </w:rPr>
              <w:t>https://www.computerworld.ru/articles/Intel-rasskazala-o-Lakefield-chut-bolshe</w:t>
            </w:r>
            <w:r w:rsidR="00BB2341">
              <w:rPr>
                <w:bCs/>
                <w:i/>
                <w:lang w:val="ru-RU"/>
              </w:rPr>
              <w:t xml:space="preserve"> </w:t>
            </w:r>
          </w:p>
        </w:tc>
      </w:tr>
      <w:tr w:rsidR="00BB2341" w:rsidRPr="00412533" w14:paraId="1AD444A2" w14:textId="77777777" w:rsidTr="00747B44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A848AB" w14:textId="77777777" w:rsidR="00BB2341" w:rsidRPr="002B04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AF8C062" w14:textId="77777777" w:rsidR="00BB2341" w:rsidRPr="002E61CA" w:rsidRDefault="002B042A">
            <w:pPr>
              <w:pStyle w:val="TableContents"/>
              <w:rPr>
                <w:bCs/>
                <w:lang w:val="ru-RU"/>
              </w:rPr>
            </w:pPr>
            <w:r w:rsidRPr="002E61CA">
              <w:rPr>
                <w:bCs/>
              </w:rPr>
              <w:t>Intel</w:t>
            </w:r>
            <w:r w:rsidRPr="002E61CA">
              <w:rPr>
                <w:bCs/>
                <w:lang w:val="ru-RU"/>
              </w:rPr>
              <w:t>, Процессоры</w:t>
            </w:r>
          </w:p>
          <w:p w14:paraId="53F93788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412533" w14:paraId="5E926EC4" w14:textId="77777777" w:rsidTr="00747B44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9C7BA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7B501258" w14:textId="77777777" w:rsidR="00BB2341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</w:rPr>
              <w:t>Intel</w:t>
            </w:r>
            <w:r w:rsidRPr="002E61CA">
              <w:rPr>
                <w:rFonts w:eastAsia="Times New Roman" w:cs="Times New Roman"/>
                <w:lang w:val="ru-RU"/>
              </w:rPr>
              <w:t xml:space="preserve"> начинает поставки процессоров на новой архитектуре в конце года</w:t>
            </w:r>
          </w:p>
          <w:p w14:paraId="49DCA9C3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 xml:space="preserve">Архитектура </w:t>
            </w:r>
            <w:r w:rsidRPr="002E61CA">
              <w:rPr>
                <w:rFonts w:eastAsia="Times New Roman" w:cs="Times New Roman"/>
              </w:rPr>
              <w:t>Lakefield</w:t>
            </w:r>
            <w:r w:rsidRPr="002E61CA">
              <w:rPr>
                <w:rFonts w:eastAsia="Times New Roman" w:cs="Times New Roman"/>
                <w:lang w:val="ru-RU"/>
              </w:rPr>
              <w:t xml:space="preserve"> объединяет центральный процессор </w:t>
            </w:r>
            <w:r w:rsidRPr="002E61CA">
              <w:rPr>
                <w:rFonts w:eastAsia="Times New Roman" w:cs="Times New Roman"/>
              </w:rPr>
              <w:t>SunnyCove</w:t>
            </w:r>
            <w:r w:rsidRPr="002E61CA">
              <w:rPr>
                <w:rFonts w:eastAsia="Times New Roman" w:cs="Times New Roman"/>
                <w:lang w:val="ru-RU"/>
              </w:rPr>
              <w:t xml:space="preserve"> с несколькими ядрами </w:t>
            </w:r>
            <w:r w:rsidRPr="002E61CA">
              <w:rPr>
                <w:rFonts w:eastAsia="Times New Roman" w:cs="Times New Roman"/>
              </w:rPr>
              <w:t>Tremont</w:t>
            </w:r>
            <w:r w:rsidRPr="002E61CA">
              <w:rPr>
                <w:rFonts w:eastAsia="Times New Roman" w:cs="Times New Roman"/>
                <w:lang w:val="ru-RU"/>
              </w:rPr>
              <w:t xml:space="preserve"> </w:t>
            </w:r>
            <w:r w:rsidRPr="002E61CA">
              <w:rPr>
                <w:rFonts w:eastAsia="Times New Roman" w:cs="Times New Roman"/>
              </w:rPr>
              <w:t>Atom</w:t>
            </w:r>
          </w:p>
          <w:p w14:paraId="316977FB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</w:rPr>
              <w:t>Lakefield</w:t>
            </w:r>
            <w:r w:rsidRPr="002E61CA">
              <w:rPr>
                <w:rFonts w:eastAsia="Times New Roman" w:cs="Times New Roman"/>
                <w:lang w:val="ru-RU"/>
              </w:rPr>
              <w:t xml:space="preserve"> первый процессор с подобной архитектурой</w:t>
            </w:r>
          </w:p>
          <w:p w14:paraId="362C9F5E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Процессор включает два кристалла – вычислительный и базовый, между которыми находится соединительный слой</w:t>
            </w:r>
          </w:p>
          <w:p w14:paraId="68EAA20D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В «вычислительной» части находятся логические схемы, центральный процессор и графичиские ядра</w:t>
            </w:r>
          </w:p>
          <w:p w14:paraId="0C57C2D0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В «базовой» части располагаются интерфейсы ввода-вывода</w:t>
            </w:r>
          </w:p>
          <w:p w14:paraId="1DD9633B" w14:textId="77777777" w:rsidR="002B042A" w:rsidRPr="002E61CA" w:rsidRDefault="002B042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>Из-за отсутствия необходимости сложных вычислений, базовая часть выполнена по старой 22-нм технологии</w:t>
            </w:r>
          </w:p>
          <w:p w14:paraId="37C094B8" w14:textId="77777777" w:rsidR="002B042A" w:rsidRPr="002E61CA" w:rsidRDefault="000A57F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rFonts w:eastAsia="Times New Roman" w:cs="Times New Roman"/>
                <w:lang w:val="ru-RU"/>
              </w:rPr>
              <w:t xml:space="preserve">Ядро </w:t>
            </w:r>
            <w:r w:rsidRPr="002E61CA">
              <w:rPr>
                <w:rFonts w:eastAsia="Times New Roman" w:cs="Times New Roman"/>
              </w:rPr>
              <w:t>Sunny</w:t>
            </w:r>
            <w:r w:rsidRPr="002E61CA">
              <w:rPr>
                <w:rFonts w:eastAsia="Times New Roman" w:cs="Times New Roman"/>
                <w:lang w:val="ru-RU"/>
              </w:rPr>
              <w:t xml:space="preserve"> </w:t>
            </w:r>
            <w:r w:rsidRPr="002E61CA">
              <w:rPr>
                <w:rFonts w:eastAsia="Times New Roman" w:cs="Times New Roman"/>
              </w:rPr>
              <w:t>Cove</w:t>
            </w:r>
            <w:r w:rsidRPr="002E61CA">
              <w:rPr>
                <w:rFonts w:eastAsia="Times New Roman" w:cs="Times New Roman"/>
                <w:lang w:val="ru-RU"/>
              </w:rPr>
              <w:t xml:space="preserve"> решает приоритетные задачи, а </w:t>
            </w:r>
            <w:r w:rsidRPr="002E61CA">
              <w:rPr>
                <w:rFonts w:eastAsia="Times New Roman" w:cs="Times New Roman"/>
              </w:rPr>
              <w:t>Atom</w:t>
            </w:r>
            <w:r w:rsidRPr="002E61CA">
              <w:rPr>
                <w:rFonts w:eastAsia="Times New Roman" w:cs="Times New Roman"/>
                <w:lang w:val="ru-RU"/>
              </w:rPr>
              <w:t xml:space="preserve"> работает с пониженным энергопотреблением, это нужно для улучшения производительности.</w:t>
            </w:r>
          </w:p>
          <w:p w14:paraId="721618DA" w14:textId="77777777" w:rsidR="000A57FA" w:rsidRPr="002E61CA" w:rsidRDefault="002E61CA" w:rsidP="002B042A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2E61CA">
              <w:rPr>
                <w:lang w:val="ru-RU"/>
              </w:rPr>
              <w:t>Скорее всего такие процессоры будут использоваться в устройствах с двумя экранами</w:t>
            </w:r>
          </w:p>
          <w:p w14:paraId="54C4645F" w14:textId="77777777" w:rsidR="002B042A" w:rsidRPr="002E61CA" w:rsidRDefault="002B042A" w:rsidP="002E61CA">
            <w:pPr>
              <w:pStyle w:val="TableContents"/>
              <w:ind w:left="720"/>
              <w:rPr>
                <w:lang w:val="ru-RU"/>
              </w:rPr>
            </w:pPr>
          </w:p>
          <w:p w14:paraId="0D4B700C" w14:textId="77777777" w:rsidR="00BB2341" w:rsidRPr="002E61CA" w:rsidRDefault="00BB2341">
            <w:pPr>
              <w:pStyle w:val="TableContents"/>
              <w:rPr>
                <w:lang w:val="ru-RU"/>
              </w:rPr>
            </w:pPr>
          </w:p>
          <w:p w14:paraId="2216468A" w14:textId="77777777" w:rsidR="00BB2341" w:rsidRPr="002E61CA" w:rsidRDefault="00BB2341">
            <w:pPr>
              <w:pStyle w:val="TableContents"/>
              <w:rPr>
                <w:lang w:val="ru-RU"/>
              </w:rPr>
            </w:pPr>
          </w:p>
          <w:p w14:paraId="4B9CEF3A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5E0BFF" w14:paraId="0712CFAA" w14:textId="77777777" w:rsidTr="00747B44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2B0483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FCF5F37" w14:textId="77777777"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Увеличение производительности и энергоэффективности процессоров</w:t>
            </w:r>
          </w:p>
          <w:p w14:paraId="418496C6" w14:textId="77777777"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Новый тип архитектуры </w:t>
            </w:r>
          </w:p>
          <w:p w14:paraId="169902F3" w14:textId="77777777" w:rsidR="00BB2341" w:rsidRDefault="002E61C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Новые сферы использования</w:t>
            </w:r>
          </w:p>
        </w:tc>
      </w:tr>
      <w:tr w:rsidR="00BB2341" w:rsidRPr="005E0BFF" w14:paraId="498F9EAD" w14:textId="77777777" w:rsidTr="00747B44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566C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533C439" w14:textId="77777777" w:rsidR="00BB2341" w:rsidRDefault="002E61C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Новая, неразвитая технология</w:t>
            </w:r>
          </w:p>
          <w:p w14:paraId="2DFB648C" w14:textId="77777777" w:rsidR="00BB2341" w:rsidRDefault="002E61C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Изменение не кардинально новое</w:t>
            </w:r>
          </w:p>
          <w:p w14:paraId="204D1E49" w14:textId="77777777" w:rsidR="00BB2341" w:rsidRPr="00616AC6" w:rsidRDefault="00BB2341" w:rsidP="002E61CA">
            <w:pPr>
              <w:pStyle w:val="TableContents"/>
              <w:ind w:left="381"/>
              <w:rPr>
                <w:lang w:val="ru-RU"/>
              </w:rPr>
            </w:pPr>
          </w:p>
        </w:tc>
      </w:tr>
    </w:tbl>
    <w:p w14:paraId="25C7299E" w14:textId="77777777" w:rsidR="00747B44" w:rsidRDefault="00747B44" w:rsidP="00747B44">
      <w:pPr>
        <w:pStyle w:val="Standard"/>
        <w:ind w:firstLine="709"/>
        <w:rPr>
          <w:b/>
          <w:bCs/>
          <w:lang w:val="ru-RU"/>
        </w:rPr>
      </w:pPr>
      <w:r w:rsidRPr="00747B44">
        <w:rPr>
          <w:b/>
          <w:bCs/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3BD1C2BA" wp14:editId="79281C41">
            <wp:simplePos x="0" y="0"/>
            <wp:positionH relativeFrom="column">
              <wp:posOffset>3745230</wp:posOffset>
            </wp:positionH>
            <wp:positionV relativeFrom="paragraph">
              <wp:posOffset>95885</wp:posOffset>
            </wp:positionV>
            <wp:extent cx="1847850" cy="189795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452E9" w14:textId="77777777" w:rsidR="00747B44" w:rsidRDefault="00747B44" w:rsidP="00747B44">
      <w:pPr>
        <w:pStyle w:val="Standard"/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 xml:space="preserve">Ваши замечания, пожелания преподавателю </w:t>
      </w:r>
    </w:p>
    <w:p w14:paraId="293D9D8C" w14:textId="77777777" w:rsidR="00BB2341" w:rsidRPr="00616AC6" w:rsidRDefault="00747B44" w:rsidP="00747B44">
      <w:pPr>
        <w:pStyle w:val="Standard"/>
        <w:ind w:firstLine="709"/>
        <w:rPr>
          <w:lang w:val="ru-RU"/>
        </w:rPr>
      </w:pPr>
      <w:r>
        <w:rPr>
          <w:b/>
          <w:bCs/>
          <w:i/>
          <w:lang w:val="ru-RU"/>
        </w:rPr>
        <w:t>или</w:t>
      </w:r>
      <w:r>
        <w:rPr>
          <w:b/>
          <w:bCs/>
          <w:lang w:val="ru-RU"/>
        </w:rPr>
        <w:t xml:space="preserve"> анекдот о программистах</w:t>
      </w: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BD52" w14:textId="77777777" w:rsidR="00462A0C" w:rsidRDefault="00462A0C">
      <w:r>
        <w:separator/>
      </w:r>
    </w:p>
  </w:endnote>
  <w:endnote w:type="continuationSeparator" w:id="0">
    <w:p w14:paraId="54DF4404" w14:textId="77777777" w:rsidR="00462A0C" w:rsidRDefault="0046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7516" w14:textId="77777777" w:rsidR="00462A0C" w:rsidRDefault="00462A0C">
      <w:r>
        <w:separator/>
      </w:r>
    </w:p>
  </w:footnote>
  <w:footnote w:type="continuationSeparator" w:id="0">
    <w:p w14:paraId="6D83507B" w14:textId="77777777" w:rsidR="00462A0C" w:rsidRDefault="00462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AC422E"/>
    <w:multiLevelType w:val="hybridMultilevel"/>
    <w:tmpl w:val="056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70246">
    <w:abstractNumId w:val="0"/>
  </w:num>
  <w:num w:numId="2" w16cid:durableId="1014262073">
    <w:abstractNumId w:val="1"/>
  </w:num>
  <w:num w:numId="3" w16cid:durableId="576600446">
    <w:abstractNumId w:val="2"/>
  </w:num>
  <w:num w:numId="4" w16cid:durableId="1664966290">
    <w:abstractNumId w:val="3"/>
  </w:num>
  <w:num w:numId="5" w16cid:durableId="825050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C6"/>
    <w:rsid w:val="000949B7"/>
    <w:rsid w:val="000A4623"/>
    <w:rsid w:val="000A57FA"/>
    <w:rsid w:val="000E021F"/>
    <w:rsid w:val="000F5160"/>
    <w:rsid w:val="002B042A"/>
    <w:rsid w:val="002B440B"/>
    <w:rsid w:val="002D1A41"/>
    <w:rsid w:val="002E61CA"/>
    <w:rsid w:val="00332ED7"/>
    <w:rsid w:val="003F42A2"/>
    <w:rsid w:val="00412533"/>
    <w:rsid w:val="00462A0C"/>
    <w:rsid w:val="004A7A56"/>
    <w:rsid w:val="005E0BFF"/>
    <w:rsid w:val="00616AC6"/>
    <w:rsid w:val="00747B44"/>
    <w:rsid w:val="00784F44"/>
    <w:rsid w:val="00816880"/>
    <w:rsid w:val="00817B2B"/>
    <w:rsid w:val="00837A5C"/>
    <w:rsid w:val="00934903"/>
    <w:rsid w:val="009441BB"/>
    <w:rsid w:val="00977D58"/>
    <w:rsid w:val="009C16CA"/>
    <w:rsid w:val="00A06529"/>
    <w:rsid w:val="00A5090A"/>
    <w:rsid w:val="00AF60B4"/>
    <w:rsid w:val="00AF77E3"/>
    <w:rsid w:val="00B83B1F"/>
    <w:rsid w:val="00BB234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5D79E8E"/>
  <w15:chartTrackingRefBased/>
  <w15:docId w15:val="{252245AD-3DB5-4BB6-A9BF-F7C72B2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mputerworld.ru/author/11575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Links>
    <vt:vector size="12" baseType="variant">
      <vt:variant>
        <vt:i4>8126568</vt:i4>
      </vt:variant>
      <vt:variant>
        <vt:i4>3</vt:i4>
      </vt:variant>
      <vt:variant>
        <vt:i4>0</vt:i4>
      </vt:variant>
      <vt:variant>
        <vt:i4>5</vt:i4>
      </vt:variant>
      <vt:variant>
        <vt:lpwstr>https://tr.im/ZJE3i</vt:lpwstr>
      </vt:variant>
      <vt:variant>
        <vt:lpwstr/>
      </vt:variant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Рахматов Неъматджон Наимджонович</cp:lastModifiedBy>
  <cp:revision>4</cp:revision>
  <cp:lastPrinted>2022-11-07T13:46:00Z</cp:lastPrinted>
  <dcterms:created xsi:type="dcterms:W3CDTF">2022-11-07T13:39:00Z</dcterms:created>
  <dcterms:modified xsi:type="dcterms:W3CDTF">2022-11-07T13:46:00Z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